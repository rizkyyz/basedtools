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E3ECD" w14:textId="77777777" w:rsidR="00167830" w:rsidRDefault="00142B3F">
      <w:pPr>
        <w:spacing w:before="99"/>
        <w:ind w:left="114"/>
      </w:pPr>
      <w:r>
        <w:pict w14:anchorId="2F66F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2pt;height:97.55pt">
            <v:imagedata r:id="rId6" o:title=""/>
          </v:shape>
        </w:pict>
      </w:r>
    </w:p>
    <w:p w14:paraId="1E5BFE8A" w14:textId="77777777" w:rsidR="00167830" w:rsidRDefault="00167830">
      <w:pPr>
        <w:spacing w:before="3" w:line="160" w:lineRule="exact"/>
        <w:rPr>
          <w:sz w:val="17"/>
          <w:szCs w:val="17"/>
        </w:rPr>
      </w:pPr>
    </w:p>
    <w:p w14:paraId="4A40B339" w14:textId="77777777" w:rsidR="00167830" w:rsidRDefault="00167830">
      <w:pPr>
        <w:spacing w:line="200" w:lineRule="exact"/>
      </w:pPr>
    </w:p>
    <w:p w14:paraId="2F28694D" w14:textId="5FC20F9F" w:rsidR="00167830" w:rsidRDefault="00DB4C31">
      <w:pPr>
        <w:spacing w:before="29"/>
        <w:ind w:left="3500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bookmarkStart w:id="0" w:name="_GoBack"/>
      <w:bookmarkEnd w:id="0"/>
      <w:r>
        <w:rPr>
          <w:b/>
          <w:sz w:val="24"/>
          <w:szCs w:val="24"/>
        </w:rPr>
        <w:t xml:space="preserve">AL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UJ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proofErr w:type="gramEnd"/>
      <w:r>
        <w:rPr>
          <w:b/>
          <w:spacing w:val="2"/>
          <w:sz w:val="24"/>
          <w:szCs w:val="24"/>
        </w:rPr>
        <w:t xml:space="preserve"> </w:t>
      </w:r>
      <w:r w:rsidR="006D64EC">
        <w:rPr>
          <w:b/>
          <w:spacing w:val="-2"/>
          <w:sz w:val="24"/>
          <w:szCs w:val="24"/>
        </w:rPr>
        <w:t>AKHIR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(U</w:t>
      </w:r>
      <w:r w:rsidR="006D64EC"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S)</w:t>
      </w:r>
    </w:p>
    <w:p w14:paraId="3C5C6F69" w14:textId="77777777" w:rsidR="00167830" w:rsidRDefault="00167830">
      <w:pPr>
        <w:spacing w:before="16" w:line="260" w:lineRule="exact"/>
        <w:rPr>
          <w:sz w:val="26"/>
          <w:szCs w:val="26"/>
        </w:rPr>
      </w:pPr>
    </w:p>
    <w:p w14:paraId="412AF113" w14:textId="5CFA9CFD" w:rsidR="00117F5F" w:rsidRDefault="00BF4965" w:rsidP="00117F5F">
      <w:pPr>
        <w:ind w:left="1620" w:right="780" w:firstLine="540"/>
        <w:jc w:val="both"/>
        <w:rPr>
          <w:b/>
          <w:spacing w:val="28"/>
          <w:sz w:val="24"/>
          <w:szCs w:val="24"/>
        </w:rPr>
      </w:pPr>
      <w:r>
        <w:pict w14:anchorId="1B5AC1C6">
          <v:group id="_x0000_s51098" style="position:absolute;left:0;text-align:left;margin-left:32.85pt;margin-top:96.85pt;width:554.5pt;height:.6pt;z-index:-251658240;mso-position-horizontal-relative:page" coordorigin="657,1937" coordsize="11090,12">
            <v:shape id="_x0000_s51105" style="position:absolute;left:663;top:1943;width:1815;height:0" coordorigin="663,1943" coordsize="1815,0" path="m663,1943r1815,e" filled="f" strokeweight=".58pt">
              <v:path arrowok="t"/>
            </v:shape>
            <v:shape id="_x0000_s51104" style="position:absolute;left:2463;top:1943;width:10;height:0" coordorigin="2463,1943" coordsize="10,0" path="m2463,1943r10,e" filled="f" strokeweight=".58pt">
              <v:path arrowok="t"/>
            </v:shape>
            <v:shape id="_x0000_s51103" style="position:absolute;left:2473;top:1943;width:3030;height:0" coordorigin="2473,1943" coordsize="3030,0" path="m2473,1943r3030,e" filled="f" strokeweight=".58pt">
              <v:path arrowok="t"/>
            </v:shape>
            <v:shape id="_x0000_s51102" style="position:absolute;left:5489;top:1943;width:10;height:0" coordorigin="5489,1943" coordsize="10,0" path="m5489,1943r9,e" filled="f" strokeweight=".58pt">
              <v:path arrowok="t"/>
            </v:shape>
            <v:shape id="_x0000_s51101" style="position:absolute;left:5498;top:1943;width:427;height:0" coordorigin="5498,1943" coordsize="427,0" path="m5498,1943r428,e" filled="f" strokeweight=".58pt">
              <v:path arrowok="t"/>
            </v:shape>
            <v:shape id="_x0000_s51100" style="position:absolute;left:5911;top:1943;width:10;height:0" coordorigin="5911,1943" coordsize="10,0" path="m5911,1943r10,e" filled="f" strokeweight=".58pt">
              <v:path arrowok="t"/>
            </v:shape>
            <v:shape id="_x0000_s51099" style="position:absolute;left:5921;top:1943;width:5820;height:0" coordorigin="5921,1943" coordsize="5820,0" path="m5921,1943r5820,e" filled="f" strokeweight=".58pt">
              <v:path arrowok="t"/>
            </v:shape>
            <w10:wrap anchorx="page"/>
          </v:group>
        </w:pict>
      </w:r>
      <w:r w:rsidR="00DB4C31">
        <w:rPr>
          <w:b/>
          <w:spacing w:val="4"/>
          <w:sz w:val="24"/>
          <w:szCs w:val="24"/>
        </w:rPr>
        <w:t>M</w:t>
      </w:r>
      <w:r w:rsidR="00DB4C31">
        <w:rPr>
          <w:b/>
          <w:sz w:val="24"/>
          <w:szCs w:val="24"/>
        </w:rPr>
        <w:t>a</w:t>
      </w:r>
      <w:r w:rsidR="00DB4C31">
        <w:rPr>
          <w:b/>
          <w:spacing w:val="1"/>
          <w:sz w:val="24"/>
          <w:szCs w:val="24"/>
        </w:rPr>
        <w:t>t</w:t>
      </w:r>
      <w:r w:rsidR="00DB4C31">
        <w:rPr>
          <w:b/>
          <w:sz w:val="24"/>
          <w:szCs w:val="24"/>
        </w:rPr>
        <w:t>a</w:t>
      </w:r>
      <w:r w:rsidR="00DB4C31">
        <w:rPr>
          <w:b/>
          <w:spacing w:val="-7"/>
          <w:sz w:val="24"/>
          <w:szCs w:val="24"/>
        </w:rPr>
        <w:t xml:space="preserve"> </w:t>
      </w:r>
      <w:proofErr w:type="spellStart"/>
      <w:r w:rsidR="00DB4C31">
        <w:rPr>
          <w:b/>
          <w:spacing w:val="5"/>
          <w:sz w:val="24"/>
          <w:szCs w:val="24"/>
        </w:rPr>
        <w:t>K</w:t>
      </w:r>
      <w:r w:rsidR="00DB4C31">
        <w:rPr>
          <w:b/>
          <w:spacing w:val="1"/>
          <w:sz w:val="24"/>
          <w:szCs w:val="24"/>
        </w:rPr>
        <w:t>u</w:t>
      </w:r>
      <w:r w:rsidR="00DB4C31">
        <w:rPr>
          <w:b/>
          <w:spacing w:val="-4"/>
          <w:sz w:val="24"/>
          <w:szCs w:val="24"/>
        </w:rPr>
        <w:t>l</w:t>
      </w:r>
      <w:r w:rsidR="00DB4C31">
        <w:rPr>
          <w:b/>
          <w:sz w:val="24"/>
          <w:szCs w:val="24"/>
        </w:rPr>
        <w:t>i</w:t>
      </w:r>
      <w:r w:rsidR="00DB4C31">
        <w:rPr>
          <w:b/>
          <w:spacing w:val="2"/>
          <w:sz w:val="24"/>
          <w:szCs w:val="24"/>
        </w:rPr>
        <w:t>a</w:t>
      </w:r>
      <w:r w:rsidR="00117F5F">
        <w:rPr>
          <w:b/>
          <w:sz w:val="24"/>
          <w:szCs w:val="24"/>
        </w:rPr>
        <w:t>h</w:t>
      </w:r>
      <w:proofErr w:type="spellEnd"/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  <w:t xml:space="preserve">: </w:t>
      </w:r>
      <w:proofErr w:type="spellStart"/>
      <w:r w:rsidR="00142B3F">
        <w:rPr>
          <w:b/>
          <w:sz w:val="24"/>
          <w:szCs w:val="24"/>
        </w:rPr>
        <w:t>Pemograman</w:t>
      </w:r>
      <w:proofErr w:type="spellEnd"/>
      <w:r w:rsidR="00142B3F">
        <w:rPr>
          <w:b/>
          <w:sz w:val="24"/>
          <w:szCs w:val="24"/>
        </w:rPr>
        <w:t xml:space="preserve"> Visual</w:t>
      </w:r>
    </w:p>
    <w:p w14:paraId="276F4F41" w14:textId="77777777" w:rsidR="00117F5F" w:rsidRDefault="00DB4C31" w:rsidP="00117F5F">
      <w:pPr>
        <w:ind w:left="1620" w:right="780" w:firstLine="540"/>
        <w:jc w:val="both"/>
        <w:rPr>
          <w:b/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5"/>
          <w:sz w:val="24"/>
          <w:szCs w:val="24"/>
        </w:rPr>
        <w:t>g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Stud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  <w:t xml:space="preserve">: </w:t>
      </w:r>
      <w:proofErr w:type="spellStart"/>
      <w:r w:rsidR="00117F5F">
        <w:rPr>
          <w:b/>
          <w:sz w:val="24"/>
          <w:szCs w:val="24"/>
        </w:rPr>
        <w:t>Teknik</w:t>
      </w:r>
      <w:proofErr w:type="spellEnd"/>
      <w:r w:rsidR="00117F5F">
        <w:rPr>
          <w:b/>
          <w:sz w:val="24"/>
          <w:szCs w:val="24"/>
        </w:rPr>
        <w:t xml:space="preserve"> </w:t>
      </w:r>
      <w:proofErr w:type="spellStart"/>
      <w:r w:rsidR="00117F5F">
        <w:rPr>
          <w:b/>
          <w:sz w:val="24"/>
          <w:szCs w:val="24"/>
        </w:rPr>
        <w:t>Informatika</w:t>
      </w:r>
      <w:proofErr w:type="spellEnd"/>
      <w:r w:rsidR="00117F5F">
        <w:rPr>
          <w:b/>
          <w:sz w:val="24"/>
          <w:szCs w:val="24"/>
        </w:rPr>
        <w:t xml:space="preserve">                  </w:t>
      </w:r>
    </w:p>
    <w:p w14:paraId="744032EC" w14:textId="77777777" w:rsidR="00117F5F" w:rsidRDefault="00DB4C31" w:rsidP="00117F5F">
      <w:pPr>
        <w:ind w:left="1620" w:right="780" w:firstLine="5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</w:t>
      </w:r>
      <w:r>
        <w:rPr>
          <w:b/>
          <w:spacing w:val="-3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ng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 xml:space="preserve"> </w:t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  <w:t xml:space="preserve">: Aswan S. Sunge, S.E, </w:t>
      </w:r>
      <w:proofErr w:type="spellStart"/>
      <w:r w:rsidR="00117F5F">
        <w:rPr>
          <w:b/>
          <w:sz w:val="24"/>
          <w:szCs w:val="24"/>
        </w:rPr>
        <w:t>M.Kom</w:t>
      </w:r>
      <w:proofErr w:type="spellEnd"/>
      <w:r>
        <w:rPr>
          <w:b/>
          <w:sz w:val="24"/>
          <w:szCs w:val="24"/>
        </w:rPr>
        <w:t xml:space="preserve">                    </w:t>
      </w:r>
    </w:p>
    <w:p w14:paraId="5DEE7E6B" w14:textId="77777777" w:rsidR="00117F5F" w:rsidRDefault="00DB4C31" w:rsidP="00117F5F">
      <w:pPr>
        <w:ind w:left="1620" w:right="780" w:firstLine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</w:t>
      </w:r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u           </w:t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  <w:t>:  -</w:t>
      </w:r>
      <w:r>
        <w:rPr>
          <w:b/>
          <w:sz w:val="24"/>
          <w:szCs w:val="24"/>
        </w:rPr>
        <w:t xml:space="preserve">                         </w:t>
      </w:r>
    </w:p>
    <w:p w14:paraId="2174C449" w14:textId="77777777" w:rsidR="00117F5F" w:rsidRDefault="00DB4C31" w:rsidP="00117F5F">
      <w:pPr>
        <w:ind w:left="1620" w:right="780" w:firstLine="540"/>
        <w:jc w:val="both"/>
        <w:rPr>
          <w:b/>
          <w:sz w:val="24"/>
          <w:szCs w:val="24"/>
        </w:rPr>
      </w:pP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j</w:t>
      </w:r>
      <w:r>
        <w:rPr>
          <w:b/>
          <w:sz w:val="24"/>
          <w:szCs w:val="24"/>
        </w:rPr>
        <w:t>ian</w:t>
      </w:r>
      <w:proofErr w:type="spellEnd"/>
      <w:r>
        <w:rPr>
          <w:b/>
          <w:sz w:val="24"/>
          <w:szCs w:val="24"/>
        </w:rPr>
        <w:t xml:space="preserve">   </w:t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</w:r>
      <w:r w:rsidR="00117F5F">
        <w:rPr>
          <w:b/>
          <w:sz w:val="24"/>
          <w:szCs w:val="24"/>
        </w:rPr>
        <w:tab/>
        <w:t>: Open Book &amp; Take Home</w:t>
      </w:r>
      <w:r>
        <w:rPr>
          <w:b/>
          <w:sz w:val="24"/>
          <w:szCs w:val="24"/>
        </w:rPr>
        <w:t xml:space="preserve">                      </w:t>
      </w:r>
      <w:r>
        <w:rPr>
          <w:b/>
          <w:spacing w:val="4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179AF033" w14:textId="3585D5A8" w:rsidR="00167830" w:rsidRDefault="00DB4C31" w:rsidP="00BF4965">
      <w:pPr>
        <w:ind w:left="1440" w:right="1323" w:firstLine="68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/</w:t>
      </w:r>
      <w:proofErr w:type="spellStart"/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</w:t>
      </w:r>
      <w:r>
        <w:rPr>
          <w:b/>
          <w:spacing w:val="5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proofErr w:type="spellEnd"/>
      <w:r>
        <w:rPr>
          <w:b/>
          <w:sz w:val="24"/>
          <w:szCs w:val="24"/>
        </w:rPr>
        <w:t xml:space="preserve">      </w:t>
      </w:r>
      <w:r w:rsidR="00BF4965">
        <w:rPr>
          <w:b/>
          <w:sz w:val="24"/>
          <w:szCs w:val="24"/>
        </w:rPr>
        <w:tab/>
      </w:r>
      <w:r w:rsidR="00BF4965">
        <w:rPr>
          <w:b/>
          <w:sz w:val="24"/>
          <w:szCs w:val="24"/>
        </w:rPr>
        <w:tab/>
      </w:r>
      <w:r w:rsidR="00BF4965">
        <w:rPr>
          <w:b/>
          <w:sz w:val="24"/>
          <w:szCs w:val="24"/>
        </w:rPr>
        <w:tab/>
        <w:t xml:space="preserve">: </w:t>
      </w:r>
      <w:proofErr w:type="spellStart"/>
      <w:r w:rsidR="00BF4965">
        <w:rPr>
          <w:b/>
          <w:sz w:val="24"/>
          <w:szCs w:val="24"/>
        </w:rPr>
        <w:t>Selasa</w:t>
      </w:r>
      <w:proofErr w:type="spellEnd"/>
      <w:r w:rsidR="00BF4965">
        <w:rPr>
          <w:b/>
          <w:sz w:val="24"/>
          <w:szCs w:val="24"/>
        </w:rPr>
        <w:t xml:space="preserve">, 12 </w:t>
      </w:r>
      <w:proofErr w:type="spellStart"/>
      <w:r w:rsidR="00BF4965">
        <w:rPr>
          <w:b/>
          <w:sz w:val="24"/>
          <w:szCs w:val="24"/>
        </w:rPr>
        <w:t>Januari</w:t>
      </w:r>
      <w:proofErr w:type="spellEnd"/>
      <w:r w:rsidR="00BF4965">
        <w:rPr>
          <w:b/>
          <w:sz w:val="24"/>
          <w:szCs w:val="24"/>
        </w:rPr>
        <w:t xml:space="preserve"> 2021</w:t>
      </w:r>
      <w:r w:rsidR="00117F5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</w:t>
      </w:r>
      <w:r>
        <w:rPr>
          <w:b/>
          <w:spacing w:val="17"/>
          <w:sz w:val="24"/>
          <w:szCs w:val="24"/>
        </w:rPr>
        <w:t xml:space="preserve"> </w:t>
      </w:r>
    </w:p>
    <w:p w14:paraId="2DFD998A" w14:textId="743D995A" w:rsidR="00117F5F" w:rsidRDefault="00117F5F">
      <w:pPr>
        <w:ind w:left="2208" w:right="5976"/>
        <w:jc w:val="both"/>
        <w:rPr>
          <w:sz w:val="24"/>
          <w:szCs w:val="24"/>
        </w:rPr>
      </w:pPr>
    </w:p>
    <w:p w14:paraId="74F801C5" w14:textId="2DE00350" w:rsidR="00167830" w:rsidRDefault="00167830">
      <w:pPr>
        <w:spacing w:before="2" w:line="180" w:lineRule="exact"/>
        <w:rPr>
          <w:sz w:val="18"/>
          <w:szCs w:val="18"/>
        </w:rPr>
      </w:pPr>
    </w:p>
    <w:p w14:paraId="6968DD12" w14:textId="0F36D9EE" w:rsidR="00167830" w:rsidRDefault="006D64EC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13DB2D" wp14:editId="00BFAE2A">
            <wp:simplePos x="0" y="0"/>
            <wp:positionH relativeFrom="column">
              <wp:posOffset>1035050</wp:posOffset>
            </wp:positionH>
            <wp:positionV relativeFrom="paragraph">
              <wp:posOffset>61895</wp:posOffset>
            </wp:positionV>
            <wp:extent cx="4942936" cy="303963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936" cy="303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A8C4E" w14:textId="0FB78A07" w:rsidR="00117F5F" w:rsidRPr="00117F5F" w:rsidRDefault="00117F5F" w:rsidP="006D64EC">
      <w:pPr>
        <w:spacing w:line="200" w:lineRule="exact"/>
        <w:rPr>
          <w:sz w:val="24"/>
        </w:rPr>
      </w:pPr>
    </w:p>
    <w:p w14:paraId="5D95699F" w14:textId="66B88B99" w:rsidR="00117F5F" w:rsidRDefault="00117F5F">
      <w:pPr>
        <w:spacing w:line="200" w:lineRule="exact"/>
      </w:pPr>
    </w:p>
    <w:p w14:paraId="4801D812" w14:textId="0D50E411" w:rsidR="00117F5F" w:rsidRDefault="00117F5F">
      <w:pPr>
        <w:spacing w:line="200" w:lineRule="exact"/>
      </w:pPr>
    </w:p>
    <w:p w14:paraId="09CB062E" w14:textId="70B42401" w:rsidR="00117F5F" w:rsidRDefault="00117F5F">
      <w:pPr>
        <w:spacing w:line="200" w:lineRule="exact"/>
      </w:pPr>
    </w:p>
    <w:p w14:paraId="4CB8CBCE" w14:textId="77777777" w:rsidR="00117F5F" w:rsidRDefault="00117F5F">
      <w:pPr>
        <w:spacing w:line="200" w:lineRule="exact"/>
      </w:pPr>
    </w:p>
    <w:p w14:paraId="686F8768" w14:textId="34FD991E" w:rsidR="00117F5F" w:rsidRDefault="00117F5F">
      <w:pPr>
        <w:spacing w:line="200" w:lineRule="exact"/>
      </w:pPr>
    </w:p>
    <w:p w14:paraId="19AA9E5D" w14:textId="77777777" w:rsidR="00167830" w:rsidRDefault="00167830">
      <w:pPr>
        <w:spacing w:line="200" w:lineRule="exact"/>
      </w:pPr>
    </w:p>
    <w:p w14:paraId="418A19BF" w14:textId="77777777" w:rsidR="00167830" w:rsidRDefault="00167830">
      <w:pPr>
        <w:spacing w:line="200" w:lineRule="exact"/>
      </w:pPr>
    </w:p>
    <w:p w14:paraId="6A0A848F" w14:textId="77777777" w:rsidR="00167830" w:rsidRDefault="00167830">
      <w:pPr>
        <w:spacing w:line="200" w:lineRule="exact"/>
      </w:pPr>
    </w:p>
    <w:p w14:paraId="6FD8E893" w14:textId="4EAA9E3F" w:rsidR="00167830" w:rsidRDefault="00167830">
      <w:pPr>
        <w:spacing w:line="200" w:lineRule="exact"/>
      </w:pPr>
    </w:p>
    <w:p w14:paraId="6F5F3B72" w14:textId="77777777" w:rsidR="00167830" w:rsidRDefault="00167830">
      <w:pPr>
        <w:spacing w:line="200" w:lineRule="exact"/>
      </w:pPr>
    </w:p>
    <w:p w14:paraId="51315372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7E51C332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022AE2C4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30A417C7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322761C4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10189909" w14:textId="63CB032E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7E45D4DF" w14:textId="77777777" w:rsidR="006D64EC" w:rsidRDefault="006D64EC" w:rsidP="006D64EC">
      <w:pPr>
        <w:spacing w:before="29"/>
        <w:ind w:left="6210" w:right="2938"/>
        <w:rPr>
          <w:spacing w:val="4"/>
          <w:sz w:val="24"/>
          <w:szCs w:val="24"/>
        </w:rPr>
      </w:pPr>
    </w:p>
    <w:p w14:paraId="051685B3" w14:textId="1099D27E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782CED2F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2269E37A" w14:textId="53489377" w:rsidR="006D64EC" w:rsidRDefault="006D64EC" w:rsidP="006D64EC">
      <w:pPr>
        <w:spacing w:before="29"/>
        <w:ind w:left="540" w:right="2938"/>
        <w:rPr>
          <w:spacing w:val="4"/>
          <w:sz w:val="24"/>
          <w:szCs w:val="24"/>
        </w:rPr>
      </w:pPr>
    </w:p>
    <w:p w14:paraId="224E1566" w14:textId="748B7884" w:rsidR="006D64EC" w:rsidRDefault="006D64EC" w:rsidP="006D64EC">
      <w:pPr>
        <w:pStyle w:val="ListParagraph"/>
        <w:numPr>
          <w:ilvl w:val="0"/>
          <w:numId w:val="6"/>
        </w:numPr>
        <w:spacing w:before="29" w:line="360" w:lineRule="auto"/>
        <w:ind w:right="340"/>
        <w:rPr>
          <w:spacing w:val="4"/>
          <w:sz w:val="24"/>
          <w:szCs w:val="24"/>
        </w:rPr>
      </w:pPr>
      <w:proofErr w:type="spellStart"/>
      <w:r>
        <w:rPr>
          <w:spacing w:val="4"/>
          <w:sz w:val="24"/>
          <w:szCs w:val="24"/>
        </w:rPr>
        <w:t>Buatlah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tampilan</w:t>
      </w:r>
      <w:proofErr w:type="spellEnd"/>
      <w:r>
        <w:rPr>
          <w:spacing w:val="4"/>
          <w:sz w:val="24"/>
          <w:szCs w:val="24"/>
        </w:rPr>
        <w:t xml:space="preserve"> form </w:t>
      </w:r>
      <w:proofErr w:type="spellStart"/>
      <w:r>
        <w:rPr>
          <w:spacing w:val="4"/>
          <w:sz w:val="24"/>
          <w:szCs w:val="24"/>
        </w:rPr>
        <w:t>seperti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diatas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ini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dengan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membuat</w:t>
      </w:r>
      <w:proofErr w:type="spellEnd"/>
      <w:r>
        <w:rPr>
          <w:spacing w:val="4"/>
          <w:sz w:val="24"/>
          <w:szCs w:val="24"/>
        </w:rPr>
        <w:t xml:space="preserve"> database yang </w:t>
      </w:r>
      <w:proofErr w:type="spellStart"/>
      <w:r>
        <w:rPr>
          <w:spacing w:val="4"/>
          <w:sz w:val="24"/>
          <w:szCs w:val="24"/>
        </w:rPr>
        <w:t>disesuaikan</w:t>
      </w:r>
      <w:proofErr w:type="spellEnd"/>
      <w:r>
        <w:rPr>
          <w:spacing w:val="4"/>
          <w:sz w:val="24"/>
          <w:szCs w:val="24"/>
        </w:rPr>
        <w:t>…</w:t>
      </w:r>
    </w:p>
    <w:p w14:paraId="03B03DCE" w14:textId="6AE8CC40" w:rsidR="006D64EC" w:rsidRPr="006D64EC" w:rsidRDefault="006D64EC" w:rsidP="006D64EC">
      <w:pPr>
        <w:pStyle w:val="ListParagraph"/>
        <w:numPr>
          <w:ilvl w:val="0"/>
          <w:numId w:val="6"/>
        </w:numPr>
        <w:spacing w:before="29" w:line="360" w:lineRule="auto"/>
        <w:ind w:right="340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Kumpulan program </w:t>
      </w:r>
      <w:proofErr w:type="spellStart"/>
      <w:r>
        <w:rPr>
          <w:spacing w:val="4"/>
          <w:sz w:val="24"/>
          <w:szCs w:val="24"/>
        </w:rPr>
        <w:t>tersebut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ke</w:t>
      </w:r>
      <w:proofErr w:type="spellEnd"/>
      <w:r>
        <w:rPr>
          <w:spacing w:val="4"/>
          <w:sz w:val="24"/>
          <w:szCs w:val="24"/>
        </w:rPr>
        <w:t xml:space="preserve"> email </w:t>
      </w:r>
      <w:hyperlink r:id="rId8" w:history="1">
        <w:r w:rsidRPr="00DB45A4">
          <w:rPr>
            <w:rStyle w:val="Hyperlink"/>
            <w:spacing w:val="4"/>
            <w:sz w:val="24"/>
            <w:szCs w:val="24"/>
          </w:rPr>
          <w:t>aswan.sunge@pelitabangsa.ac.id</w:t>
        </w:r>
      </w:hyperlink>
      <w:r>
        <w:rPr>
          <w:spacing w:val="4"/>
          <w:sz w:val="24"/>
          <w:szCs w:val="24"/>
        </w:rPr>
        <w:t xml:space="preserve"> 2 </w:t>
      </w:r>
      <w:proofErr w:type="spellStart"/>
      <w:r>
        <w:rPr>
          <w:spacing w:val="4"/>
          <w:sz w:val="24"/>
          <w:szCs w:val="24"/>
        </w:rPr>
        <w:t>minggu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terhitung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selesai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uas</w:t>
      </w:r>
      <w:proofErr w:type="spellEnd"/>
      <w:r>
        <w:rPr>
          <w:spacing w:val="4"/>
          <w:sz w:val="24"/>
          <w:szCs w:val="24"/>
        </w:rPr>
        <w:t>.</w:t>
      </w:r>
    </w:p>
    <w:p w14:paraId="5C6371FD" w14:textId="6E18E820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4C8DFF12" w14:textId="7E7F41A8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7306CE5A" w14:textId="77777777" w:rsidR="006D64EC" w:rsidRDefault="006D64EC" w:rsidP="00DB4C31">
      <w:pPr>
        <w:spacing w:before="29"/>
        <w:ind w:left="5760" w:right="2938"/>
        <w:rPr>
          <w:spacing w:val="4"/>
          <w:sz w:val="24"/>
          <w:szCs w:val="24"/>
        </w:rPr>
      </w:pPr>
    </w:p>
    <w:p w14:paraId="337881EC" w14:textId="14FB3B16" w:rsidR="00167830" w:rsidRDefault="00DB4C31" w:rsidP="00DB4C31">
      <w:pPr>
        <w:spacing w:before="29"/>
        <w:ind w:left="5760" w:right="2938"/>
        <w:rPr>
          <w:sz w:val="24"/>
          <w:szCs w:val="24"/>
        </w:rPr>
      </w:pPr>
      <w:proofErr w:type="spellStart"/>
      <w:r>
        <w:rPr>
          <w:spacing w:val="4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proofErr w:type="gramStart"/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ua</w:t>
      </w:r>
      <w:proofErr w:type="spellEnd"/>
    </w:p>
    <w:p w14:paraId="311CF7CD" w14:textId="77777777" w:rsidR="00167830" w:rsidRDefault="00DB4C31" w:rsidP="00DB4C31">
      <w:pPr>
        <w:spacing w:line="260" w:lineRule="exact"/>
        <w:ind w:left="576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udi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</w:p>
    <w:p w14:paraId="3F5B4EBC" w14:textId="77777777" w:rsidR="00167830" w:rsidRDefault="00167830" w:rsidP="00DB4C31">
      <w:pPr>
        <w:spacing w:before="16" w:line="260" w:lineRule="exact"/>
        <w:ind w:left="5760"/>
        <w:rPr>
          <w:sz w:val="26"/>
          <w:szCs w:val="26"/>
        </w:rPr>
      </w:pPr>
    </w:p>
    <w:p w14:paraId="2CE86547" w14:textId="77777777" w:rsidR="00167830" w:rsidRDefault="00167830" w:rsidP="00DB4C31">
      <w:pPr>
        <w:ind w:left="12391" w:right="4417"/>
        <w:rPr>
          <w:sz w:val="24"/>
          <w:szCs w:val="24"/>
        </w:rPr>
      </w:pPr>
    </w:p>
    <w:p w14:paraId="6A822C9B" w14:textId="77777777" w:rsidR="00167830" w:rsidRDefault="00167830" w:rsidP="00DB4C31">
      <w:pPr>
        <w:spacing w:before="16" w:line="260" w:lineRule="exact"/>
        <w:ind w:left="5760"/>
        <w:rPr>
          <w:sz w:val="26"/>
          <w:szCs w:val="26"/>
        </w:rPr>
      </w:pPr>
    </w:p>
    <w:p w14:paraId="1EF63204" w14:textId="77777777" w:rsidR="00167830" w:rsidRDefault="00DB4C31" w:rsidP="00DB4C31">
      <w:pPr>
        <w:ind w:left="57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</w:t>
      </w:r>
      <w:r>
        <w:rPr>
          <w:spacing w:val="2"/>
          <w:sz w:val="24"/>
          <w:szCs w:val="24"/>
        </w:rPr>
        <w:t>.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proofErr w:type="spellEnd"/>
      <w:r>
        <w:rPr>
          <w:sz w:val="24"/>
          <w:szCs w:val="24"/>
        </w:rPr>
        <w:t>.</w:t>
      </w:r>
    </w:p>
    <w:p w14:paraId="65E99905" w14:textId="77777777" w:rsidR="00117F5F" w:rsidRDefault="00117F5F">
      <w:pPr>
        <w:ind w:left="6669"/>
        <w:rPr>
          <w:sz w:val="24"/>
          <w:szCs w:val="24"/>
        </w:rPr>
      </w:pPr>
    </w:p>
    <w:p w14:paraId="4DA03F4A" w14:textId="77777777" w:rsidR="00117F5F" w:rsidRDefault="00117F5F">
      <w:pPr>
        <w:ind w:left="6669"/>
        <w:rPr>
          <w:sz w:val="24"/>
          <w:szCs w:val="24"/>
        </w:rPr>
      </w:pPr>
    </w:p>
    <w:p w14:paraId="17A8D7FF" w14:textId="77777777" w:rsidR="00117F5F" w:rsidRDefault="00117F5F">
      <w:pPr>
        <w:ind w:left="6669"/>
        <w:rPr>
          <w:sz w:val="24"/>
          <w:szCs w:val="24"/>
        </w:rPr>
      </w:pPr>
    </w:p>
    <w:p w14:paraId="43730A82" w14:textId="77777777" w:rsidR="00117F5F" w:rsidRDefault="00117F5F">
      <w:pPr>
        <w:ind w:left="6669"/>
        <w:rPr>
          <w:sz w:val="24"/>
          <w:szCs w:val="24"/>
        </w:rPr>
      </w:pPr>
    </w:p>
    <w:sectPr w:rsidR="00117F5F" w:rsidSect="00117F5F">
      <w:pgSz w:w="11920" w:h="16840"/>
      <w:pgMar w:top="80" w:right="157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46A"/>
    <w:multiLevelType w:val="hybridMultilevel"/>
    <w:tmpl w:val="B060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4E5"/>
    <w:multiLevelType w:val="hybridMultilevel"/>
    <w:tmpl w:val="7E06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AA8"/>
    <w:multiLevelType w:val="multilevel"/>
    <w:tmpl w:val="0F462F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3F0988"/>
    <w:multiLevelType w:val="hybridMultilevel"/>
    <w:tmpl w:val="C95C6214"/>
    <w:lvl w:ilvl="0" w:tplc="09369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1DA9"/>
    <w:multiLevelType w:val="hybridMultilevel"/>
    <w:tmpl w:val="2558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83A0C"/>
    <w:multiLevelType w:val="hybridMultilevel"/>
    <w:tmpl w:val="7FAEC232"/>
    <w:lvl w:ilvl="0" w:tplc="09369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30"/>
    <w:rsid w:val="00117F5F"/>
    <w:rsid w:val="00142B3F"/>
    <w:rsid w:val="00167830"/>
    <w:rsid w:val="006D64EC"/>
    <w:rsid w:val="009317FE"/>
    <w:rsid w:val="00BF4965"/>
    <w:rsid w:val="00D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106"/>
    <o:shapelayout v:ext="edit">
      <o:idmap v:ext="edit" data="1,2,3,4,5,6,7,8,9,10,11,12,13,14,15,16,17,18,19,20,21,22,23,24,25,26,27,28,29,30,31,32,33,34,35,36,37,38,39,40,41,42,43,44,45,46,47,48,49"/>
    </o:shapelayout>
  </w:shapeDefaults>
  <w:decimalSymbol w:val="."/>
  <w:listSeparator w:val=","/>
  <w14:docId w14:val="3FA6B8F1"/>
  <w15:docId w15:val="{D7F845DC-041B-4CFC-8946-0FC18D6B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17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wan.sunge@pelitabangsa.ac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92AAF-973A-4A56-BA3D-BC5F1103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aswan sunge</cp:lastModifiedBy>
  <cp:revision>7</cp:revision>
  <dcterms:created xsi:type="dcterms:W3CDTF">2020-11-06T09:53:00Z</dcterms:created>
  <dcterms:modified xsi:type="dcterms:W3CDTF">2021-01-09T14:33:00Z</dcterms:modified>
</cp:coreProperties>
</file>